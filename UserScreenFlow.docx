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8AED" w14:textId="5279493C" w:rsidR="0016469A" w:rsidRPr="0016469A" w:rsidRDefault="0016469A" w:rsidP="0016469A">
      <w:pPr>
        <w:pStyle w:val="Heading1"/>
        <w:rPr>
          <w:rFonts w:eastAsia="Times New Roman"/>
          <w:lang w:val="en-GB" w:eastAsia="en-GB"/>
        </w:rPr>
      </w:pPr>
      <w:r w:rsidRPr="0016469A">
        <w:rPr>
          <w:rFonts w:eastAsia="Times New Roman"/>
          <w:lang w:val="en-GB" w:eastAsia="en-GB"/>
        </w:rPr>
        <w:t>Web Application</w:t>
      </w:r>
    </w:p>
    <w:p w14:paraId="17E34DFB" w14:textId="027277D5" w:rsidR="0016469A" w:rsidRPr="0016469A" w:rsidRDefault="0016469A" w:rsidP="0016469A">
      <w:pPr>
        <w:numPr>
          <w:ilvl w:val="1"/>
          <w:numId w:val="24"/>
        </w:numPr>
        <w:ind w:left="958"/>
        <w:textAlignment w:val="center"/>
        <w:rPr>
          <w:rFonts w:ascii="Calibri" w:eastAsia="Times New Roman" w:hAnsi="Calibri" w:cs="Calibri"/>
          <w:b/>
          <w:lang w:val="en-GB" w:eastAsia="en-GB"/>
        </w:rPr>
      </w:pPr>
      <w:r w:rsidRPr="0016469A">
        <w:rPr>
          <w:rFonts w:ascii="Calibri" w:eastAsia="Times New Roman" w:hAnsi="Calibri" w:cs="Calibri"/>
          <w:b/>
          <w:lang w:val="en-GB" w:eastAsia="en-GB"/>
        </w:rPr>
        <w:t>Warehouse Stock take flo</w:t>
      </w:r>
      <w:r>
        <w:rPr>
          <w:rFonts w:ascii="Calibri" w:eastAsia="Times New Roman" w:hAnsi="Calibri" w:cs="Calibri"/>
          <w:b/>
          <w:lang w:val="en-GB" w:eastAsia="en-GB"/>
        </w:rPr>
        <w:t xml:space="preserve">w </w:t>
      </w:r>
    </w:p>
    <w:p w14:paraId="3BA48B78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Stock levels</w:t>
      </w:r>
    </w:p>
    <w:p w14:paraId="32873D0E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</w:t>
      </w:r>
    </w:p>
    <w:p w14:paraId="093E2059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 unit</w:t>
      </w:r>
    </w:p>
    <w:p w14:paraId="2F6BBD24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Product Group</w:t>
      </w:r>
    </w:p>
    <w:p w14:paraId="5343DA81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Stock Take</w:t>
      </w:r>
    </w:p>
    <w:p w14:paraId="6D226B31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</w:t>
      </w:r>
    </w:p>
    <w:p w14:paraId="5C7718F5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Products and counts</w:t>
      </w:r>
    </w:p>
    <w:p w14:paraId="6005470B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45835B3F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Stock Levels </w:t>
      </w:r>
    </w:p>
    <w:p w14:paraId="5B504917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Warehouse overview</w:t>
      </w:r>
    </w:p>
    <w:p w14:paraId="3210E2F4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Products</w:t>
      </w:r>
    </w:p>
    <w:p w14:paraId="4CDF7E2F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Warehouse Unit </w:t>
      </w:r>
    </w:p>
    <w:p w14:paraId="34F8BF38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Admin</w:t>
      </w:r>
    </w:p>
    <w:p w14:paraId="45CCA1A2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Register new Warehouse Unit</w:t>
      </w:r>
    </w:p>
    <w:p w14:paraId="566198F8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7936491E" w14:textId="063D8DB8" w:rsidR="0016469A" w:rsidRPr="0016469A" w:rsidRDefault="0016469A" w:rsidP="0016469A">
      <w:pPr>
        <w:numPr>
          <w:ilvl w:val="1"/>
          <w:numId w:val="24"/>
        </w:numPr>
        <w:ind w:left="958"/>
        <w:textAlignment w:val="center"/>
        <w:rPr>
          <w:rFonts w:ascii="Calibri" w:eastAsia="Times New Roman" w:hAnsi="Calibri" w:cs="Calibri"/>
          <w:b/>
          <w:lang w:val="en-GB" w:eastAsia="en-GB"/>
        </w:rPr>
      </w:pPr>
      <w:r w:rsidRPr="0016469A">
        <w:rPr>
          <w:rFonts w:ascii="Calibri" w:eastAsia="Times New Roman" w:hAnsi="Calibri" w:cs="Calibri"/>
          <w:b/>
          <w:lang w:val="en-GB" w:eastAsia="en-GB"/>
        </w:rPr>
        <w:t xml:space="preserve">Administrator </w:t>
      </w:r>
    </w:p>
    <w:p w14:paraId="329FFABC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User Administration</w:t>
      </w:r>
    </w:p>
    <w:p w14:paraId="3E62DB6F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Register users</w:t>
      </w:r>
    </w:p>
    <w:p w14:paraId="718902B2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Enable Users access</w:t>
      </w:r>
    </w:p>
    <w:p w14:paraId="30394A8B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Disable User access</w:t>
      </w:r>
    </w:p>
    <w:p w14:paraId="20ED9548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Reset User password</w:t>
      </w:r>
    </w:p>
    <w:p w14:paraId="5584BC61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Access Restriction - Of pre-defined access levels (Can do Stock take, </w:t>
      </w:r>
      <w:proofErr w:type="gramStart"/>
      <w:r w:rsidRPr="0016469A">
        <w:rPr>
          <w:rFonts w:ascii="Calibri" w:eastAsia="Times New Roman" w:hAnsi="Calibri" w:cs="Calibri"/>
          <w:lang w:val="en-GB" w:eastAsia="en-GB"/>
        </w:rPr>
        <w:t>Can</w:t>
      </w:r>
      <w:proofErr w:type="gramEnd"/>
      <w:r w:rsidRPr="0016469A">
        <w:rPr>
          <w:rFonts w:ascii="Calibri" w:eastAsia="Times New Roman" w:hAnsi="Calibri" w:cs="Calibri"/>
          <w:lang w:val="en-GB" w:eastAsia="en-GB"/>
        </w:rPr>
        <w:t xml:space="preserve"> view reports etc)</w:t>
      </w:r>
    </w:p>
    <w:p w14:paraId="603BAB2E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 Management</w:t>
      </w:r>
    </w:p>
    <w:p w14:paraId="6C22EAA9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new Product</w:t>
      </w:r>
    </w:p>
    <w:p w14:paraId="12914544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new Product Group</w:t>
      </w:r>
    </w:p>
    <w:p w14:paraId="6A1AFC85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Suspend product </w:t>
      </w:r>
    </w:p>
    <w:p w14:paraId="28566AB6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Suspend Product Group</w:t>
      </w:r>
    </w:p>
    <w:p w14:paraId="16488D47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7860A95E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Usage reports</w:t>
      </w:r>
    </w:p>
    <w:p w14:paraId="2F4E6D6A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6EC8557F" w14:textId="72140CD7" w:rsidR="0016469A" w:rsidRPr="0016469A" w:rsidRDefault="0016469A" w:rsidP="0016469A">
      <w:pPr>
        <w:numPr>
          <w:ilvl w:val="1"/>
          <w:numId w:val="24"/>
        </w:numPr>
        <w:ind w:left="958"/>
        <w:textAlignment w:val="center"/>
        <w:rPr>
          <w:rFonts w:ascii="Calibri" w:eastAsia="Times New Roman" w:hAnsi="Calibri" w:cs="Calibri"/>
          <w:b/>
          <w:lang w:val="en-GB" w:eastAsia="en-GB"/>
        </w:rPr>
      </w:pPr>
      <w:r w:rsidRPr="0016469A">
        <w:rPr>
          <w:rFonts w:ascii="Calibri" w:eastAsia="Times New Roman" w:hAnsi="Calibri" w:cs="Calibri"/>
          <w:b/>
          <w:lang w:val="en-GB" w:eastAsia="en-GB"/>
        </w:rPr>
        <w:t>Clerical User Flow</w:t>
      </w:r>
    </w:p>
    <w:p w14:paraId="1684C8C0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Delivery Notes</w:t>
      </w:r>
    </w:p>
    <w:p w14:paraId="7F161888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all delivery notes</w:t>
      </w:r>
    </w:p>
    <w:p w14:paraId="0DB80EBF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691A7A3E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Shop</w:t>
      </w:r>
    </w:p>
    <w:p w14:paraId="37D099F4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Payment Status</w:t>
      </w:r>
    </w:p>
    <w:p w14:paraId="58AF0207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period</w:t>
      </w:r>
    </w:p>
    <w:p w14:paraId="4CED9EF5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Customer Recommended Levels</w:t>
      </w:r>
    </w:p>
    <w:p w14:paraId="52F803BB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Manage Customer Recommended levels</w:t>
      </w:r>
    </w:p>
    <w:p w14:paraId="0FB3F7E6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Define new Levels</w:t>
      </w:r>
    </w:p>
    <w:p w14:paraId="0639F9AA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Update existing levels</w:t>
      </w:r>
    </w:p>
    <w:p w14:paraId="792BB0B1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Internal Orders</w:t>
      </w:r>
    </w:p>
    <w:p w14:paraId="1C267083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Generate Warehouse dispatch orders</w:t>
      </w:r>
    </w:p>
    <w:p w14:paraId="09B70EF6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lastRenderedPageBreak/>
        <w:t>View warehouse dispatch orders status'</w:t>
      </w:r>
    </w:p>
    <w:p w14:paraId="4EC59DC7" w14:textId="77777777" w:rsidR="0016469A" w:rsidRPr="0016469A" w:rsidRDefault="0016469A" w:rsidP="0016469A">
      <w:pPr>
        <w:numPr>
          <w:ilvl w:val="2"/>
          <w:numId w:val="24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Reports - output as CSV or </w:t>
      </w:r>
      <w:proofErr w:type="spellStart"/>
      <w:r w:rsidRPr="0016469A">
        <w:rPr>
          <w:rFonts w:ascii="Calibri" w:eastAsia="Times New Roman" w:hAnsi="Calibri" w:cs="Calibri"/>
          <w:lang w:val="en-GB" w:eastAsia="en-GB"/>
        </w:rPr>
        <w:t>xls</w:t>
      </w:r>
      <w:proofErr w:type="spellEnd"/>
      <w:r w:rsidRPr="0016469A">
        <w:rPr>
          <w:rFonts w:ascii="Calibri" w:eastAsia="Times New Roman" w:hAnsi="Calibri" w:cs="Calibri"/>
          <w:lang w:val="en-GB" w:eastAsia="en-GB"/>
        </w:rPr>
        <w:t xml:space="preserve"> document (PDF will cost a bit more).</w:t>
      </w:r>
    </w:p>
    <w:p w14:paraId="0E42ADCB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Transactions</w:t>
      </w:r>
    </w:p>
    <w:p w14:paraId="2F11F7B3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5F585548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5ACCA164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Invoices</w:t>
      </w:r>
    </w:p>
    <w:p w14:paraId="77586B4A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By Customer </w:t>
      </w:r>
    </w:p>
    <w:p w14:paraId="161900A7" w14:textId="77777777" w:rsidR="0016469A" w:rsidRPr="0016469A" w:rsidRDefault="0016469A" w:rsidP="0016469A">
      <w:pPr>
        <w:numPr>
          <w:ilvl w:val="4"/>
          <w:numId w:val="24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583AC96E" w14:textId="77777777" w:rsidR="0016469A" w:rsidRPr="0016469A" w:rsidRDefault="0016469A" w:rsidP="0016469A">
      <w:pPr>
        <w:numPr>
          <w:ilvl w:val="3"/>
          <w:numId w:val="24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624E54BB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7215669E" w14:textId="77777777" w:rsidR="0016469A" w:rsidRPr="0016469A" w:rsidRDefault="0016469A" w:rsidP="0016469A">
      <w:pPr>
        <w:numPr>
          <w:ilvl w:val="1"/>
          <w:numId w:val="2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 Notes</w:t>
      </w:r>
    </w:p>
    <w:p w14:paraId="3A0EAFB0" w14:textId="77777777" w:rsidR="0016469A" w:rsidRPr="0016469A" w:rsidRDefault="0016469A" w:rsidP="0016469A">
      <w:pPr>
        <w:numPr>
          <w:ilvl w:val="2"/>
          <w:numId w:val="26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Delivery Notes</w:t>
      </w:r>
    </w:p>
    <w:p w14:paraId="6076C92E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4810C62C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468F655E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Time period</w:t>
      </w:r>
    </w:p>
    <w:p w14:paraId="0630A9C2" w14:textId="77777777" w:rsidR="0016469A" w:rsidRPr="0016469A" w:rsidRDefault="0016469A" w:rsidP="0016469A">
      <w:pPr>
        <w:numPr>
          <w:ilvl w:val="1"/>
          <w:numId w:val="27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Invoicing</w:t>
      </w:r>
    </w:p>
    <w:p w14:paraId="13ED2C74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Invoices</w:t>
      </w:r>
    </w:p>
    <w:p w14:paraId="0CCF21BB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014DB045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1C6FF66C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Time period</w:t>
      </w:r>
    </w:p>
    <w:p w14:paraId="0E4D5F49" w14:textId="77777777" w:rsidR="0016469A" w:rsidRPr="0016469A" w:rsidRDefault="0016469A" w:rsidP="0016469A">
      <w:pPr>
        <w:ind w:left="149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494D2E86" w14:textId="77777777" w:rsidR="0016469A" w:rsidRPr="0016469A" w:rsidRDefault="0016469A" w:rsidP="0016469A">
      <w:pPr>
        <w:numPr>
          <w:ilvl w:val="1"/>
          <w:numId w:val="27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CRM</w:t>
      </w:r>
    </w:p>
    <w:p w14:paraId="30FEB950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Notes</w:t>
      </w:r>
    </w:p>
    <w:p w14:paraId="37180023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Customer</w:t>
      </w:r>
    </w:p>
    <w:p w14:paraId="2ECA22E5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By Driver</w:t>
      </w:r>
    </w:p>
    <w:p w14:paraId="1BA97F6A" w14:textId="77777777" w:rsidR="0016469A" w:rsidRPr="0016469A" w:rsidRDefault="0016469A" w:rsidP="0016469A">
      <w:pPr>
        <w:numPr>
          <w:ilvl w:val="3"/>
          <w:numId w:val="27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Add new notes for Driver\Customer</w:t>
      </w:r>
    </w:p>
    <w:p w14:paraId="5089BF47" w14:textId="77777777" w:rsidR="0016469A" w:rsidRPr="0016469A" w:rsidRDefault="0016469A" w:rsidP="0016469A">
      <w:pPr>
        <w:numPr>
          <w:ilvl w:val="1"/>
          <w:numId w:val="27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4F7BE25B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Delivery Notes</w:t>
      </w:r>
    </w:p>
    <w:p w14:paraId="5EA7958C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Orders</w:t>
      </w:r>
    </w:p>
    <w:p w14:paraId="5E21098E" w14:textId="77777777" w:rsidR="0016469A" w:rsidRP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Invoices</w:t>
      </w:r>
    </w:p>
    <w:p w14:paraId="270801F9" w14:textId="77777777" w:rsidR="0016469A" w:rsidRDefault="0016469A" w:rsidP="0016469A">
      <w:pPr>
        <w:numPr>
          <w:ilvl w:val="2"/>
          <w:numId w:val="27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CRM (Notes)</w:t>
      </w:r>
    </w:p>
    <w:p w14:paraId="098B3A72" w14:textId="02985B79" w:rsidR="0016469A" w:rsidRPr="0016469A" w:rsidRDefault="0016469A" w:rsidP="0016469A">
      <w:pPr>
        <w:pStyle w:val="Heading1"/>
        <w:rPr>
          <w:rFonts w:eastAsia="Times New Roman"/>
          <w:lang w:val="en-GB" w:eastAsia="en-GB"/>
        </w:rPr>
      </w:pPr>
      <w:r>
        <w:rPr>
          <w:rFonts w:eastAsia="Times New Roman"/>
          <w:lang w:val="en-GB" w:eastAsia="en-GB"/>
        </w:rPr>
        <w:t>Delivery Windows Application</w:t>
      </w:r>
      <w:r w:rsidRPr="0016469A">
        <w:rPr>
          <w:rFonts w:eastAsia="Times New Roman"/>
          <w:lang w:val="en-GB" w:eastAsia="en-GB"/>
        </w:rPr>
        <w:t> </w:t>
      </w:r>
    </w:p>
    <w:p w14:paraId="3D4DE5D4" w14:textId="47007F76" w:rsidR="0016469A" w:rsidRPr="0016469A" w:rsidRDefault="0016469A" w:rsidP="0016469A">
      <w:pPr>
        <w:numPr>
          <w:ilvl w:val="1"/>
          <w:numId w:val="28"/>
        </w:numPr>
        <w:ind w:left="95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Driver</w:t>
      </w:r>
      <w:r>
        <w:rPr>
          <w:rFonts w:ascii="Calibri" w:eastAsia="Times New Roman" w:hAnsi="Calibri" w:cs="Calibri"/>
          <w:lang w:val="en-GB" w:eastAsia="en-GB"/>
        </w:rPr>
        <w:t xml:space="preserve"> Flow</w:t>
      </w:r>
    </w:p>
    <w:p w14:paraId="7076DB9E" w14:textId="77777777" w:rsidR="0016469A" w:rsidRPr="0016469A" w:rsidRDefault="0016469A" w:rsidP="0016469A">
      <w:pPr>
        <w:numPr>
          <w:ilvl w:val="2"/>
          <w:numId w:val="29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Manage Stock</w:t>
      </w:r>
    </w:p>
    <w:p w14:paraId="1AD421EE" w14:textId="77777777" w:rsidR="0016469A" w:rsidRPr="0016469A" w:rsidRDefault="0016469A" w:rsidP="0016469A">
      <w:pPr>
        <w:numPr>
          <w:ilvl w:val="3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Customer Recommended level</w:t>
      </w:r>
    </w:p>
    <w:p w14:paraId="57265FBB" w14:textId="6D0BEA35" w:rsidR="0016469A" w:rsidRPr="0016469A" w:rsidRDefault="0016469A" w:rsidP="0016469A">
      <w:pPr>
        <w:numPr>
          <w:ilvl w:val="3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View Stock vs Delivery Schedule (Do I have all needed to satisfy Delivery </w:t>
      </w:r>
      <w:r w:rsidR="00903570" w:rsidRPr="0016469A">
        <w:rPr>
          <w:rFonts w:ascii="Calibri" w:eastAsia="Times New Roman" w:hAnsi="Calibri" w:cs="Calibri"/>
          <w:lang w:val="en-GB" w:eastAsia="en-GB"/>
        </w:rPr>
        <w:t>Schedule</w:t>
      </w:r>
      <w:r w:rsidR="00903570">
        <w:rPr>
          <w:rFonts w:ascii="Calibri" w:eastAsia="Times New Roman" w:hAnsi="Calibri" w:cs="Calibri"/>
          <w:lang w:val="en-GB" w:eastAsia="en-GB"/>
        </w:rPr>
        <w:t>?</w:t>
      </w:r>
      <w:r w:rsidRPr="0016469A">
        <w:rPr>
          <w:rFonts w:ascii="Calibri" w:eastAsia="Times New Roman" w:hAnsi="Calibri" w:cs="Calibri"/>
          <w:lang w:val="en-GB" w:eastAsia="en-GB"/>
        </w:rPr>
        <w:t>)</w:t>
      </w:r>
    </w:p>
    <w:p w14:paraId="76337294" w14:textId="77777777" w:rsidR="0016469A" w:rsidRPr="0016469A" w:rsidRDefault="0016469A" w:rsidP="0016469A">
      <w:pPr>
        <w:numPr>
          <w:ilvl w:val="2"/>
          <w:numId w:val="30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 Schedule</w:t>
      </w:r>
    </w:p>
    <w:p w14:paraId="2EBF9C51" w14:textId="77777777" w:rsidR="0016469A" w:rsidRPr="0016469A" w:rsidRDefault="0016469A" w:rsidP="0016469A">
      <w:pPr>
        <w:numPr>
          <w:ilvl w:val="3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View Schedule</w:t>
      </w:r>
    </w:p>
    <w:p w14:paraId="07DC8F58" w14:textId="77777777" w:rsidR="0016469A" w:rsidRPr="0016469A" w:rsidRDefault="0016469A" w:rsidP="0016469A">
      <w:pPr>
        <w:numPr>
          <w:ilvl w:val="4"/>
          <w:numId w:val="30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Date (Current Day)</w:t>
      </w:r>
    </w:p>
    <w:p w14:paraId="3373D41F" w14:textId="77777777" w:rsidR="0016469A" w:rsidRPr="0016469A" w:rsidRDefault="0016469A" w:rsidP="0016469A">
      <w:pPr>
        <w:numPr>
          <w:ilvl w:val="4"/>
          <w:numId w:val="30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For Period (Week)</w:t>
      </w:r>
    </w:p>
    <w:p w14:paraId="7D9D8917" w14:textId="77777777" w:rsidR="0016469A" w:rsidRPr="0016469A" w:rsidRDefault="0016469A" w:rsidP="0016469A">
      <w:pPr>
        <w:ind w:left="257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0DCD7EFB" w14:textId="159E6158" w:rsidR="00903570" w:rsidRPr="00903570" w:rsidRDefault="0016469A" w:rsidP="00903570">
      <w:pPr>
        <w:numPr>
          <w:ilvl w:val="1"/>
          <w:numId w:val="30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Manage (i.e. Order preference of delivery)</w:t>
      </w:r>
    </w:p>
    <w:p w14:paraId="08B1C5B2" w14:textId="77777777" w:rsidR="0016469A" w:rsidRPr="0016469A" w:rsidRDefault="0016469A" w:rsidP="0016469A">
      <w:pPr>
        <w:numPr>
          <w:ilvl w:val="1"/>
          <w:numId w:val="31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Process Delivery</w:t>
      </w:r>
    </w:p>
    <w:p w14:paraId="26F9EB13" w14:textId="77777777" w:rsidR="0016469A" w:rsidRP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individual Delivery Schedule</w:t>
      </w:r>
    </w:p>
    <w:p w14:paraId="5CBBEE39" w14:textId="354C52CB" w:rsid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Generate Delivery Note</w:t>
      </w:r>
    </w:p>
    <w:p w14:paraId="535F44A7" w14:textId="4905E682" w:rsidR="00903570" w:rsidRPr="00903570" w:rsidRDefault="00903570" w:rsidP="00903570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>
        <w:rPr>
          <w:rFonts w:ascii="Calibri" w:eastAsia="Times New Roman" w:hAnsi="Calibri" w:cs="Calibri"/>
          <w:lang w:val="en-GB" w:eastAsia="en-GB"/>
        </w:rPr>
        <w:lastRenderedPageBreak/>
        <w:t>Payment management</w:t>
      </w:r>
    </w:p>
    <w:p w14:paraId="30AEF4FF" w14:textId="77777777" w:rsidR="0016469A" w:rsidRP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Complete Delivery Note digitally signed by Customer and Driver </w:t>
      </w:r>
    </w:p>
    <w:p w14:paraId="42F9B0E1" w14:textId="77777777" w:rsidR="0016469A" w:rsidRPr="0016469A" w:rsidRDefault="0016469A" w:rsidP="0016469A">
      <w:pPr>
        <w:numPr>
          <w:ilvl w:val="1"/>
          <w:numId w:val="32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 xml:space="preserve">CRM </w:t>
      </w:r>
    </w:p>
    <w:p w14:paraId="00038434" w14:textId="77777777" w:rsidR="0016469A" w:rsidRPr="0016469A" w:rsidRDefault="0016469A" w:rsidP="0016469A">
      <w:pPr>
        <w:numPr>
          <w:ilvl w:val="2"/>
          <w:numId w:val="32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Notes</w:t>
      </w:r>
    </w:p>
    <w:p w14:paraId="144C0841" w14:textId="081D7221" w:rsidR="0016469A" w:rsidRDefault="0016469A" w:rsidP="00903570">
      <w:pPr>
        <w:numPr>
          <w:ilvl w:val="3"/>
          <w:numId w:val="33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Take notes against a Customer\Delivery Schedule</w:t>
      </w:r>
      <w:r w:rsidR="00903570">
        <w:rPr>
          <w:rFonts w:ascii="Calibri" w:eastAsia="Times New Roman" w:hAnsi="Calibri" w:cs="Calibri"/>
          <w:lang w:val="en-GB" w:eastAsia="en-GB"/>
        </w:rPr>
        <w:t xml:space="preserve"> </w:t>
      </w:r>
    </w:p>
    <w:p w14:paraId="6BD9E0FF" w14:textId="22298702" w:rsidR="00903570" w:rsidRPr="00903570" w:rsidRDefault="00903570" w:rsidP="00903570">
      <w:pPr>
        <w:pStyle w:val="ListParagraph"/>
        <w:ind w:left="1440"/>
        <w:textAlignment w:val="center"/>
        <w:rPr>
          <w:rFonts w:ascii="Calibri" w:eastAsia="Times New Roman" w:hAnsi="Calibri" w:cs="Calibri"/>
          <w:lang w:val="en-GB" w:eastAsia="en-GB"/>
        </w:rPr>
      </w:pPr>
    </w:p>
    <w:p w14:paraId="43E56869" w14:textId="2697A1C4" w:rsidR="0016469A" w:rsidRDefault="00903570" w:rsidP="0016469A">
      <w:pPr>
        <w:numPr>
          <w:ilvl w:val="1"/>
          <w:numId w:val="33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>
        <w:rPr>
          <w:rFonts w:ascii="Calibri" w:eastAsia="Times New Roman" w:hAnsi="Calibri" w:cs="Calibri"/>
          <w:lang w:val="en-GB" w:eastAsia="en-GB"/>
        </w:rPr>
        <w:t>Expense Management</w:t>
      </w:r>
    </w:p>
    <w:p w14:paraId="22259620" w14:textId="412DBC02" w:rsidR="00903570" w:rsidRDefault="00903570" w:rsidP="00903570">
      <w:pPr>
        <w:numPr>
          <w:ilvl w:val="2"/>
          <w:numId w:val="33"/>
        </w:numPr>
        <w:textAlignment w:val="center"/>
        <w:rPr>
          <w:rFonts w:ascii="Calibri" w:eastAsia="Times New Roman" w:hAnsi="Calibri" w:cs="Calibri"/>
          <w:lang w:val="en-GB" w:eastAsia="en-GB"/>
        </w:rPr>
      </w:pPr>
      <w:r>
        <w:rPr>
          <w:rFonts w:ascii="Calibri" w:eastAsia="Times New Roman" w:hAnsi="Calibri" w:cs="Calibri"/>
          <w:lang w:val="en-GB" w:eastAsia="en-GB"/>
        </w:rPr>
        <w:t>Record Expense</w:t>
      </w:r>
    </w:p>
    <w:p w14:paraId="3E796D31" w14:textId="26FF893D" w:rsidR="00903570" w:rsidRPr="00903570" w:rsidRDefault="00903570" w:rsidP="00903570">
      <w:pPr>
        <w:numPr>
          <w:ilvl w:val="2"/>
          <w:numId w:val="33"/>
        </w:numPr>
        <w:textAlignment w:val="center"/>
        <w:rPr>
          <w:rFonts w:ascii="Calibri" w:eastAsia="Times New Roman" w:hAnsi="Calibri" w:cs="Calibri"/>
          <w:lang w:val="en-GB" w:eastAsia="en-GB"/>
        </w:rPr>
      </w:pPr>
      <w:r>
        <w:rPr>
          <w:rFonts w:ascii="Calibri" w:eastAsia="Times New Roman" w:hAnsi="Calibri" w:cs="Calibri"/>
          <w:lang w:val="en-GB" w:eastAsia="en-GB"/>
        </w:rPr>
        <w:t>Review Expense</w:t>
      </w:r>
      <w:bookmarkStart w:id="0" w:name="_GoBack"/>
      <w:bookmarkEnd w:id="0"/>
    </w:p>
    <w:p w14:paraId="3731B237" w14:textId="0AC7B6B0" w:rsidR="00903570" w:rsidRPr="00903570" w:rsidRDefault="00903570" w:rsidP="00903570">
      <w:pPr>
        <w:numPr>
          <w:ilvl w:val="1"/>
          <w:numId w:val="33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Non-Functional Sync Data</w:t>
      </w:r>
    </w:p>
    <w:p w14:paraId="52E36E94" w14:textId="77777777" w:rsidR="0016469A" w:rsidRPr="0016469A" w:rsidRDefault="0016469A" w:rsidP="0016469A">
      <w:pPr>
        <w:numPr>
          <w:ilvl w:val="2"/>
          <w:numId w:val="33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Off-Line\ On-Line Mode</w:t>
      </w:r>
    </w:p>
    <w:p w14:paraId="7A16119B" w14:textId="77777777" w:rsidR="0016469A" w:rsidRPr="0016469A" w:rsidRDefault="0016469A" w:rsidP="0016469A">
      <w:pPr>
        <w:numPr>
          <w:ilvl w:val="3"/>
          <w:numId w:val="33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Able to work where there is no Wi-Fi-signal</w:t>
      </w:r>
    </w:p>
    <w:p w14:paraId="3BAE7273" w14:textId="77777777" w:rsidR="0016469A" w:rsidRPr="0016469A" w:rsidRDefault="0016469A" w:rsidP="0016469A">
      <w:pPr>
        <w:numPr>
          <w:ilvl w:val="3"/>
          <w:numId w:val="33"/>
        </w:numPr>
        <w:ind w:left="257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Sync data with Main Office soon as Wi-Fi is available</w:t>
      </w:r>
    </w:p>
    <w:p w14:paraId="2E698B75" w14:textId="77777777" w:rsidR="0016469A" w:rsidRPr="0016469A" w:rsidRDefault="0016469A" w:rsidP="0016469A">
      <w:pPr>
        <w:numPr>
          <w:ilvl w:val="1"/>
          <w:numId w:val="33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Reports</w:t>
      </w:r>
    </w:p>
    <w:p w14:paraId="2217CDA4" w14:textId="77777777" w:rsidR="0016469A" w:rsidRPr="0016469A" w:rsidRDefault="0016469A" w:rsidP="0016469A">
      <w:pPr>
        <w:numPr>
          <w:ilvl w:val="2"/>
          <w:numId w:val="33"/>
        </w:numPr>
        <w:ind w:left="203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Delivery Notes</w:t>
      </w:r>
    </w:p>
    <w:p w14:paraId="0638C0A8" w14:textId="77777777" w:rsidR="0016469A" w:rsidRPr="0016469A" w:rsidRDefault="0016469A" w:rsidP="0016469A">
      <w:pPr>
        <w:ind w:left="2038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 </w:t>
      </w:r>
    </w:p>
    <w:p w14:paraId="4A43A9B9" w14:textId="79054C5E" w:rsidR="0016469A" w:rsidRDefault="0016469A" w:rsidP="0016469A">
      <w:pPr>
        <w:pStyle w:val="Heading1"/>
        <w:rPr>
          <w:rFonts w:eastAsia="Times New Roman"/>
          <w:lang w:val="en-GB" w:eastAsia="en-GB"/>
        </w:rPr>
      </w:pPr>
      <w:r w:rsidRPr="0016469A">
        <w:rPr>
          <w:rFonts w:eastAsia="Times New Roman"/>
          <w:lang w:val="en-GB" w:eastAsia="en-GB"/>
        </w:rPr>
        <w:t>Migration</w:t>
      </w:r>
    </w:p>
    <w:p w14:paraId="5B4FBB91" w14:textId="3A83FEF5" w:rsidR="0016469A" w:rsidRPr="0016469A" w:rsidRDefault="0016469A" w:rsidP="0016469A">
      <w:pPr>
        <w:rPr>
          <w:lang w:val="en-GB" w:eastAsia="en-GB"/>
        </w:rPr>
      </w:pPr>
      <w:r>
        <w:rPr>
          <w:lang w:val="en-GB" w:eastAsia="en-GB"/>
        </w:rPr>
        <w:tab/>
        <w:t>Specific console app to upload data to backend.</w:t>
      </w:r>
    </w:p>
    <w:p w14:paraId="20D2FCFE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Customers</w:t>
      </w:r>
    </w:p>
    <w:p w14:paraId="59406D7F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Products</w:t>
      </w:r>
    </w:p>
    <w:p w14:paraId="17B57715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Users</w:t>
      </w:r>
    </w:p>
    <w:p w14:paraId="27A62138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Stock</w:t>
      </w:r>
    </w:p>
    <w:p w14:paraId="2B552ADA" w14:textId="77777777" w:rsidR="0016469A" w:rsidRPr="0016469A" w:rsidRDefault="0016469A" w:rsidP="0016469A">
      <w:pPr>
        <w:numPr>
          <w:ilvl w:val="2"/>
          <w:numId w:val="35"/>
        </w:numPr>
        <w:ind w:left="1498"/>
        <w:textAlignment w:val="center"/>
        <w:rPr>
          <w:rFonts w:ascii="Calibri" w:eastAsia="Times New Roman" w:hAnsi="Calibri" w:cs="Calibri"/>
          <w:lang w:val="en-GB" w:eastAsia="en-GB"/>
        </w:rPr>
      </w:pPr>
      <w:r w:rsidRPr="0016469A">
        <w:rPr>
          <w:rFonts w:ascii="Calibri" w:eastAsia="Times New Roman" w:hAnsi="Calibri" w:cs="Calibri"/>
          <w:lang w:val="en-GB" w:eastAsia="en-GB"/>
        </w:rPr>
        <w:t>Customer Recommended Levels</w:t>
      </w:r>
    </w:p>
    <w:sectPr w:rsidR="0016469A" w:rsidRPr="001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241087"/>
    <w:multiLevelType w:val="hybridMultilevel"/>
    <w:tmpl w:val="9BEC4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C7079"/>
    <w:multiLevelType w:val="multilevel"/>
    <w:tmpl w:val="35E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5"/>
  </w:num>
  <w:num w:numId="2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9A"/>
    <w:rsid w:val="0016469A"/>
    <w:rsid w:val="00645252"/>
    <w:rsid w:val="006D3D74"/>
    <w:rsid w:val="0083569A"/>
    <w:rsid w:val="0090357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DFF6"/>
  <w15:chartTrackingRefBased/>
  <w15:docId w15:val="{1415BED6-1BEA-47C7-8EEC-61A8CE8C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646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unhideWhenUsed/>
    <w:qFormat/>
    <w:rsid w:val="0016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Baruwa</dc:creator>
  <cp:keywords/>
  <dc:description/>
  <cp:lastModifiedBy>Abdul Baruwa</cp:lastModifiedBy>
  <cp:revision>2</cp:revision>
  <dcterms:created xsi:type="dcterms:W3CDTF">2018-07-01T11:43:00Z</dcterms:created>
  <dcterms:modified xsi:type="dcterms:W3CDTF">2018-07-01T14:29:00Z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